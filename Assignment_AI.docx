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4825" w14:textId="2F39AAAF" w:rsidR="00434E76" w:rsidRDefault="00434E76" w:rsidP="00434E76">
      <w:pPr>
        <w:pStyle w:val="Heading5"/>
        <w:jc w:val="center"/>
        <w:rPr>
          <w:sz w:val="48"/>
          <w:szCs w:val="48"/>
        </w:rPr>
      </w:pPr>
      <w:r>
        <w:rPr>
          <w:sz w:val="48"/>
          <w:szCs w:val="48"/>
        </w:rPr>
        <w:t>Assignment - Report</w:t>
      </w:r>
    </w:p>
    <w:p w14:paraId="4996AC2C" w14:textId="35AFC71F" w:rsidR="00A9204E" w:rsidRDefault="00434E76" w:rsidP="00434E76">
      <w:pPr>
        <w:pStyle w:val="Heading5"/>
        <w:jc w:val="center"/>
        <w:rPr>
          <w:sz w:val="48"/>
          <w:szCs w:val="48"/>
        </w:rPr>
      </w:pPr>
      <w:r>
        <w:rPr>
          <w:sz w:val="48"/>
          <w:szCs w:val="48"/>
        </w:rPr>
        <w:t>Artificial Intelligence</w:t>
      </w:r>
      <w:r w:rsidR="00DB35BF">
        <w:rPr>
          <w:sz w:val="48"/>
          <w:szCs w:val="48"/>
        </w:rPr>
        <w:t xml:space="preserve"> – UE17CS325</w:t>
      </w:r>
    </w:p>
    <w:p w14:paraId="3FE96C33" w14:textId="4CD10E87" w:rsidR="00434E76" w:rsidRDefault="00434E76" w:rsidP="00434E76">
      <w:pPr>
        <w:rPr>
          <w:sz w:val="40"/>
          <w:szCs w:val="40"/>
        </w:rPr>
      </w:pPr>
    </w:p>
    <w:p w14:paraId="0B27390C" w14:textId="1FEE2422" w:rsidR="00434E76" w:rsidRPr="00295304" w:rsidRDefault="00434E76" w:rsidP="00434E76">
      <w:pPr>
        <w:rPr>
          <w:sz w:val="40"/>
          <w:szCs w:val="40"/>
        </w:rPr>
      </w:pPr>
      <w:proofErr w:type="gramStart"/>
      <w:r w:rsidRPr="00295304">
        <w:rPr>
          <w:b/>
          <w:bCs/>
          <w:sz w:val="40"/>
          <w:szCs w:val="40"/>
        </w:rPr>
        <w:t>TOPIC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Pr="00295304">
        <w:rPr>
          <w:sz w:val="40"/>
          <w:szCs w:val="40"/>
        </w:rPr>
        <w:t>TICTACTO</w:t>
      </w:r>
      <w:r w:rsidR="00295304" w:rsidRPr="00295304">
        <w:rPr>
          <w:sz w:val="40"/>
          <w:szCs w:val="40"/>
        </w:rPr>
        <w:t>E</w:t>
      </w:r>
      <w:r w:rsidRPr="00295304">
        <w:rPr>
          <w:sz w:val="40"/>
          <w:szCs w:val="40"/>
        </w:rPr>
        <w:t xml:space="preserve"> GAME IMPLEMENTATION USING ALPHA BETA PRUNING </w:t>
      </w:r>
      <w:r w:rsidR="000F0737" w:rsidRPr="00295304">
        <w:rPr>
          <w:sz w:val="40"/>
          <w:szCs w:val="40"/>
        </w:rPr>
        <w:t>.</w:t>
      </w:r>
    </w:p>
    <w:p w14:paraId="2CBD0D27" w14:textId="71EFF9A9" w:rsidR="00434E76" w:rsidRPr="00295304" w:rsidRDefault="00434E76" w:rsidP="00434E76">
      <w:pPr>
        <w:rPr>
          <w:sz w:val="40"/>
          <w:szCs w:val="40"/>
        </w:rPr>
      </w:pPr>
    </w:p>
    <w:p w14:paraId="1E49AC20" w14:textId="680F4256" w:rsidR="00434E76" w:rsidRPr="00295304" w:rsidRDefault="00434E76" w:rsidP="00434E76">
      <w:pPr>
        <w:rPr>
          <w:b/>
          <w:bCs/>
          <w:sz w:val="40"/>
          <w:szCs w:val="40"/>
        </w:rPr>
      </w:pPr>
      <w:r w:rsidRPr="00295304">
        <w:rPr>
          <w:b/>
          <w:bCs/>
          <w:sz w:val="40"/>
          <w:szCs w:val="40"/>
        </w:rPr>
        <w:t>TEAM MEMBERS:</w:t>
      </w:r>
    </w:p>
    <w:p w14:paraId="645359E8" w14:textId="47CBD048" w:rsidR="00434E76" w:rsidRDefault="00434E76" w:rsidP="00434E76">
      <w:pPr>
        <w:rPr>
          <w:sz w:val="40"/>
          <w:szCs w:val="40"/>
        </w:rPr>
      </w:pPr>
      <w:r>
        <w:rPr>
          <w:sz w:val="40"/>
          <w:szCs w:val="40"/>
        </w:rPr>
        <w:t xml:space="preserve">JNANESH </w:t>
      </w:r>
      <w:proofErr w:type="gramStart"/>
      <w:r>
        <w:rPr>
          <w:sz w:val="40"/>
          <w:szCs w:val="40"/>
        </w:rPr>
        <w:t>D :</w:t>
      </w:r>
      <w:proofErr w:type="gramEnd"/>
      <w:r>
        <w:rPr>
          <w:sz w:val="40"/>
          <w:szCs w:val="40"/>
        </w:rPr>
        <w:t xml:space="preserve"> PES1201701822</w:t>
      </w:r>
    </w:p>
    <w:p w14:paraId="71022A8D" w14:textId="2660F4F7" w:rsidR="00434E76" w:rsidRDefault="00434E76" w:rsidP="00434E76">
      <w:pPr>
        <w:rPr>
          <w:sz w:val="40"/>
          <w:szCs w:val="40"/>
        </w:rPr>
      </w:pPr>
      <w:r>
        <w:rPr>
          <w:sz w:val="40"/>
          <w:szCs w:val="40"/>
        </w:rPr>
        <w:t>RAKESH</w:t>
      </w:r>
      <w:r w:rsidR="000C07E4">
        <w:rPr>
          <w:sz w:val="40"/>
          <w:szCs w:val="40"/>
        </w:rPr>
        <w:t xml:space="preserve"> </w:t>
      </w:r>
      <w:proofErr w:type="gramStart"/>
      <w:r w:rsidR="00897E07">
        <w:rPr>
          <w:sz w:val="40"/>
          <w:szCs w:val="40"/>
        </w:rPr>
        <w:t>DEVANI :</w:t>
      </w:r>
      <w:proofErr w:type="gramEnd"/>
      <w:r w:rsidR="00897E07">
        <w:rPr>
          <w:sz w:val="40"/>
          <w:szCs w:val="40"/>
        </w:rPr>
        <w:t xml:space="preserve"> PES1201701602</w:t>
      </w:r>
    </w:p>
    <w:p w14:paraId="529ACCF2" w14:textId="12899B56" w:rsidR="00434E76" w:rsidRDefault="00434E76" w:rsidP="00434E76">
      <w:pPr>
        <w:rPr>
          <w:sz w:val="40"/>
          <w:szCs w:val="40"/>
        </w:rPr>
      </w:pPr>
      <w:r>
        <w:rPr>
          <w:sz w:val="40"/>
          <w:szCs w:val="40"/>
        </w:rPr>
        <w:t xml:space="preserve">ABHILASH </w:t>
      </w:r>
      <w:r w:rsidR="00897E07">
        <w:rPr>
          <w:sz w:val="40"/>
          <w:szCs w:val="40"/>
        </w:rPr>
        <w:t>H</w:t>
      </w:r>
      <w:r>
        <w:rPr>
          <w:sz w:val="40"/>
          <w:szCs w:val="40"/>
        </w:rPr>
        <w:t>:</w:t>
      </w:r>
      <w:r w:rsidR="000C07E4">
        <w:rPr>
          <w:sz w:val="40"/>
          <w:szCs w:val="40"/>
        </w:rPr>
        <w:t xml:space="preserve"> PES1201701644</w:t>
      </w:r>
    </w:p>
    <w:p w14:paraId="1497F6DD" w14:textId="24E64B56" w:rsidR="00434E76" w:rsidRDefault="00434E76" w:rsidP="00434E76">
      <w:pPr>
        <w:rPr>
          <w:sz w:val="40"/>
          <w:szCs w:val="40"/>
        </w:rPr>
      </w:pPr>
    </w:p>
    <w:p w14:paraId="31E4EDEC" w14:textId="36883BBF" w:rsidR="00434E76" w:rsidRDefault="00434E76" w:rsidP="00434E76">
      <w:pPr>
        <w:rPr>
          <w:sz w:val="40"/>
          <w:szCs w:val="40"/>
        </w:rPr>
      </w:pPr>
    </w:p>
    <w:p w14:paraId="4A5DBF92" w14:textId="77777777" w:rsidR="0084076C" w:rsidRPr="00295304" w:rsidRDefault="00434E76" w:rsidP="00434E76">
      <w:pPr>
        <w:rPr>
          <w:b/>
          <w:bCs/>
          <w:sz w:val="36"/>
          <w:szCs w:val="36"/>
        </w:rPr>
      </w:pPr>
      <w:proofErr w:type="gramStart"/>
      <w:r w:rsidRPr="00295304">
        <w:rPr>
          <w:b/>
          <w:bCs/>
          <w:sz w:val="36"/>
          <w:szCs w:val="36"/>
        </w:rPr>
        <w:t>ABSTRACT :</w:t>
      </w:r>
      <w:proofErr w:type="gramEnd"/>
      <w:r w:rsidRPr="00295304">
        <w:rPr>
          <w:b/>
          <w:bCs/>
          <w:sz w:val="36"/>
          <w:szCs w:val="36"/>
        </w:rPr>
        <w:t xml:space="preserve"> </w:t>
      </w:r>
    </w:p>
    <w:p w14:paraId="5BCF040F" w14:textId="3DFA6767" w:rsidR="0084076C" w:rsidRDefault="007F3948" w:rsidP="00434E76">
      <w:pPr>
        <w:rPr>
          <w:sz w:val="36"/>
          <w:szCs w:val="36"/>
        </w:rPr>
      </w:pPr>
      <w:r w:rsidRPr="00E06E96">
        <w:rPr>
          <w:sz w:val="36"/>
          <w:szCs w:val="36"/>
        </w:rPr>
        <w:t xml:space="preserve">User vs Computer </w:t>
      </w:r>
      <w:r w:rsidR="00DB35BF" w:rsidRPr="00E06E96">
        <w:rPr>
          <w:sz w:val="36"/>
          <w:szCs w:val="36"/>
        </w:rPr>
        <w:t xml:space="preserve">classical game </w:t>
      </w:r>
      <w:r w:rsidR="00434E76" w:rsidRPr="00E06E96">
        <w:rPr>
          <w:sz w:val="36"/>
          <w:szCs w:val="36"/>
        </w:rPr>
        <w:t xml:space="preserve">‘Tic tac toe’ Is implemented using alpha beta pruning </w:t>
      </w:r>
      <w:r w:rsidRPr="00E06E96">
        <w:rPr>
          <w:sz w:val="36"/>
          <w:szCs w:val="36"/>
        </w:rPr>
        <w:t xml:space="preserve">in </w:t>
      </w:r>
      <w:proofErr w:type="gramStart"/>
      <w:r w:rsidRPr="00E06E96">
        <w:rPr>
          <w:sz w:val="36"/>
          <w:szCs w:val="36"/>
        </w:rPr>
        <w:t>python</w:t>
      </w:r>
      <w:r w:rsidR="00DB35BF" w:rsidRPr="00E06E96">
        <w:rPr>
          <w:sz w:val="36"/>
          <w:szCs w:val="36"/>
        </w:rPr>
        <w:t xml:space="preserve"> </w:t>
      </w:r>
      <w:r w:rsidR="00434E76" w:rsidRPr="00E06E96">
        <w:rPr>
          <w:sz w:val="36"/>
          <w:szCs w:val="36"/>
        </w:rPr>
        <w:t>.</w:t>
      </w:r>
      <w:r w:rsidR="00DB35BF" w:rsidRPr="00E06E96">
        <w:rPr>
          <w:sz w:val="36"/>
          <w:szCs w:val="36"/>
        </w:rPr>
        <w:t>This</w:t>
      </w:r>
      <w:proofErr w:type="gramEnd"/>
      <w:r w:rsidR="00DB35BF" w:rsidRPr="00E06E96">
        <w:rPr>
          <w:sz w:val="36"/>
          <w:szCs w:val="36"/>
        </w:rPr>
        <w:t xml:space="preserve"> problem consists of </w:t>
      </w:r>
      <w:r w:rsidR="000C07E4" w:rsidRPr="00E06E96">
        <w:rPr>
          <w:sz w:val="36"/>
          <w:szCs w:val="36"/>
        </w:rPr>
        <w:t>initializing the game board</w:t>
      </w:r>
      <w:r w:rsidR="000F0737" w:rsidRPr="00E06E96">
        <w:rPr>
          <w:sz w:val="36"/>
          <w:szCs w:val="36"/>
        </w:rPr>
        <w:t xml:space="preserve"> object</w:t>
      </w:r>
      <w:r w:rsidR="000C07E4" w:rsidRPr="00E06E96">
        <w:rPr>
          <w:sz w:val="36"/>
          <w:szCs w:val="36"/>
        </w:rPr>
        <w:t xml:space="preserve">, user turn playing the game, computer turn and evaluating the board . We implemented the </w:t>
      </w:r>
      <w:r w:rsidR="0028760F" w:rsidRPr="00E06E96">
        <w:rPr>
          <w:sz w:val="36"/>
          <w:szCs w:val="36"/>
        </w:rPr>
        <w:t>game</w:t>
      </w:r>
      <w:r w:rsidR="000C07E4" w:rsidRPr="00E06E96">
        <w:rPr>
          <w:sz w:val="36"/>
          <w:szCs w:val="36"/>
        </w:rPr>
        <w:t xml:space="preserve"> by initializing the game board 3x3</w:t>
      </w:r>
      <w:r w:rsidR="0084076C">
        <w:rPr>
          <w:sz w:val="36"/>
          <w:szCs w:val="36"/>
        </w:rPr>
        <w:t>.</w:t>
      </w:r>
    </w:p>
    <w:p w14:paraId="418F1839" w14:textId="0BBBA91C" w:rsidR="003B11F0" w:rsidRDefault="0084076C" w:rsidP="00434E76">
      <w:pPr>
        <w:rPr>
          <w:sz w:val="36"/>
          <w:szCs w:val="36"/>
        </w:rPr>
      </w:pPr>
      <w:r>
        <w:rPr>
          <w:sz w:val="36"/>
          <w:szCs w:val="36"/>
        </w:rPr>
        <w:t xml:space="preserve">User has to enter the index of </w:t>
      </w:r>
      <w:proofErr w:type="gramStart"/>
      <w:r>
        <w:rPr>
          <w:sz w:val="36"/>
          <w:szCs w:val="36"/>
        </w:rPr>
        <w:t>the his</w:t>
      </w:r>
      <w:proofErr w:type="gramEnd"/>
      <w:r>
        <w:rPr>
          <w:sz w:val="36"/>
          <w:szCs w:val="36"/>
        </w:rPr>
        <w:t xml:space="preserve"> move position. The algorithm generates the optimal move for the computer.</w:t>
      </w:r>
    </w:p>
    <w:p w14:paraId="5D2FEA94" w14:textId="75ED7103" w:rsidR="005107D7" w:rsidRPr="00E06E96" w:rsidRDefault="005107D7" w:rsidP="00434E76">
      <w:pPr>
        <w:rPr>
          <w:sz w:val="36"/>
          <w:szCs w:val="36"/>
        </w:rPr>
      </w:pPr>
      <w:r w:rsidRPr="00E06E96">
        <w:rPr>
          <w:sz w:val="36"/>
          <w:szCs w:val="36"/>
        </w:rPr>
        <w:t>The alpha beta pruning is a recursive algorithm which searches the best move for a compute</w:t>
      </w:r>
      <w:r w:rsidR="0028760F" w:rsidRPr="00E06E96">
        <w:rPr>
          <w:sz w:val="36"/>
          <w:szCs w:val="36"/>
        </w:rPr>
        <w:t xml:space="preserve">r by searching the nodes by </w:t>
      </w:r>
      <w:proofErr w:type="spellStart"/>
      <w:r w:rsidR="0028760F" w:rsidRPr="00E06E96">
        <w:rPr>
          <w:sz w:val="36"/>
          <w:szCs w:val="36"/>
        </w:rPr>
        <w:t>dfs</w:t>
      </w:r>
      <w:proofErr w:type="spellEnd"/>
      <w:r w:rsidR="0028760F" w:rsidRPr="00E06E96">
        <w:rPr>
          <w:sz w:val="36"/>
          <w:szCs w:val="36"/>
        </w:rPr>
        <w:t xml:space="preserve"> and backing up the alpha beta values </w:t>
      </w:r>
      <w:proofErr w:type="spellStart"/>
      <w:r w:rsidR="0028760F" w:rsidRPr="00E06E96">
        <w:rPr>
          <w:sz w:val="36"/>
          <w:szCs w:val="36"/>
        </w:rPr>
        <w:t>upto</w:t>
      </w:r>
      <w:proofErr w:type="spellEnd"/>
      <w:r w:rsidR="0028760F" w:rsidRPr="00E06E96">
        <w:rPr>
          <w:sz w:val="36"/>
          <w:szCs w:val="36"/>
        </w:rPr>
        <w:t xml:space="preserve"> the </w:t>
      </w:r>
      <w:proofErr w:type="gramStart"/>
      <w:r w:rsidR="0028760F" w:rsidRPr="00E06E96">
        <w:rPr>
          <w:sz w:val="36"/>
          <w:szCs w:val="36"/>
        </w:rPr>
        <w:t xml:space="preserve">root </w:t>
      </w:r>
      <w:r w:rsidRPr="00E06E96">
        <w:rPr>
          <w:sz w:val="36"/>
          <w:szCs w:val="36"/>
        </w:rPr>
        <w:t>.</w:t>
      </w:r>
      <w:proofErr w:type="gramEnd"/>
      <w:r w:rsidRPr="00E06E96">
        <w:rPr>
          <w:sz w:val="36"/>
          <w:szCs w:val="36"/>
        </w:rPr>
        <w:t xml:space="preserve"> This algorithm reduces the branching factor of the search space compared to the Minimax </w:t>
      </w:r>
      <w:proofErr w:type="gramStart"/>
      <w:r w:rsidRPr="00E06E96">
        <w:rPr>
          <w:sz w:val="36"/>
          <w:szCs w:val="36"/>
        </w:rPr>
        <w:t>algorithm .</w:t>
      </w:r>
      <w:proofErr w:type="gramEnd"/>
      <w:r w:rsidRPr="00E06E96">
        <w:rPr>
          <w:sz w:val="36"/>
          <w:szCs w:val="36"/>
        </w:rPr>
        <w:t xml:space="preserve"> </w:t>
      </w:r>
      <w:r w:rsidR="000D22B1" w:rsidRPr="00E06E96">
        <w:rPr>
          <w:sz w:val="36"/>
          <w:szCs w:val="36"/>
        </w:rPr>
        <w:t xml:space="preserve">User is MAX player and computer is the MIN </w:t>
      </w:r>
      <w:proofErr w:type="gramStart"/>
      <w:r w:rsidR="000D22B1" w:rsidRPr="00E06E96">
        <w:rPr>
          <w:sz w:val="36"/>
          <w:szCs w:val="36"/>
        </w:rPr>
        <w:t>player .</w:t>
      </w:r>
      <w:proofErr w:type="gramEnd"/>
      <w:r w:rsidR="000D22B1" w:rsidRPr="00E06E96">
        <w:rPr>
          <w:sz w:val="36"/>
          <w:szCs w:val="36"/>
        </w:rPr>
        <w:t xml:space="preserve"> </w:t>
      </w:r>
    </w:p>
    <w:p w14:paraId="4CC05042" w14:textId="08D3D9CF" w:rsidR="000D22B1" w:rsidRDefault="000D22B1" w:rsidP="00434E76">
      <w:pPr>
        <w:rPr>
          <w:sz w:val="40"/>
          <w:szCs w:val="40"/>
        </w:rPr>
      </w:pPr>
    </w:p>
    <w:p w14:paraId="1EDCE5C7" w14:textId="77777777" w:rsidR="00E06E96" w:rsidRDefault="00E06E96" w:rsidP="00434E76">
      <w:pPr>
        <w:rPr>
          <w:sz w:val="40"/>
          <w:szCs w:val="40"/>
        </w:rPr>
      </w:pPr>
    </w:p>
    <w:p w14:paraId="74C75624" w14:textId="1FDF55BE" w:rsidR="00E06E96" w:rsidRDefault="00E06E96" w:rsidP="00E06E96">
      <w:pPr>
        <w:pStyle w:val="Heading1"/>
        <w:rPr>
          <w:sz w:val="72"/>
          <w:szCs w:val="72"/>
        </w:rPr>
      </w:pPr>
      <w:r w:rsidRPr="00E06E96">
        <w:rPr>
          <w:sz w:val="72"/>
          <w:szCs w:val="72"/>
        </w:rPr>
        <w:t>Introduction</w:t>
      </w:r>
    </w:p>
    <w:p w14:paraId="55E91EF5" w14:textId="373B7E7F" w:rsidR="00E06E96" w:rsidRDefault="00E06E96" w:rsidP="00E06E96"/>
    <w:p w14:paraId="6E62E07D" w14:textId="2572AE53" w:rsidR="00E06E96" w:rsidRDefault="00E06E96" w:rsidP="00E06E9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Tictactoe</w:t>
      </w:r>
      <w:proofErr w:type="spellEnd"/>
      <w:r>
        <w:rPr>
          <w:sz w:val="36"/>
          <w:szCs w:val="36"/>
        </w:rPr>
        <w:t xml:space="preserve"> is a deterministic game with perfect </w:t>
      </w:r>
      <w:proofErr w:type="spellStart"/>
      <w:proofErr w:type="gramStart"/>
      <w:r>
        <w:rPr>
          <w:sz w:val="36"/>
          <w:szCs w:val="36"/>
        </w:rPr>
        <w:t>information.Two</w:t>
      </w:r>
      <w:proofErr w:type="spellEnd"/>
      <w:proofErr w:type="gramEnd"/>
      <w:r>
        <w:rPr>
          <w:sz w:val="36"/>
          <w:szCs w:val="36"/>
        </w:rPr>
        <w:t xml:space="preserve"> agents Human and computer whose actions alternate. Utility values for each agent are opposite to each other. Environment in this game is fully </w:t>
      </w:r>
      <w:proofErr w:type="gramStart"/>
      <w:r>
        <w:rPr>
          <w:sz w:val="36"/>
          <w:szCs w:val="36"/>
        </w:rPr>
        <w:t>observable .</w:t>
      </w:r>
      <w:proofErr w:type="gramEnd"/>
    </w:p>
    <w:p w14:paraId="3B965F06" w14:textId="77777777" w:rsidR="00E06E96" w:rsidRDefault="00E06E96" w:rsidP="00E06E96">
      <w:pPr>
        <w:rPr>
          <w:sz w:val="36"/>
          <w:szCs w:val="36"/>
        </w:rPr>
      </w:pPr>
    </w:p>
    <w:p w14:paraId="71B21E5B" w14:textId="59A4E1AE" w:rsidR="00E06E96" w:rsidRDefault="00E06E96" w:rsidP="00E06E9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Game tree for </w:t>
      </w:r>
      <w:proofErr w:type="spellStart"/>
      <w:r>
        <w:rPr>
          <w:sz w:val="36"/>
          <w:szCs w:val="36"/>
        </w:rPr>
        <w:t>tictactoe</w:t>
      </w:r>
      <w:proofErr w:type="spellEnd"/>
    </w:p>
    <w:p w14:paraId="5ECB677E" w14:textId="0491F4A4" w:rsidR="00E06E96" w:rsidRDefault="00E06E96" w:rsidP="00E06E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5568C3" wp14:editId="2B5FCCDB">
            <wp:extent cx="5943600" cy="392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D81B" w14:textId="0A996277" w:rsidR="00E06E96" w:rsidRDefault="00E06E96" w:rsidP="00E06E96">
      <w:pPr>
        <w:rPr>
          <w:sz w:val="36"/>
          <w:szCs w:val="36"/>
        </w:rPr>
      </w:pPr>
      <w:r>
        <w:rPr>
          <w:sz w:val="36"/>
          <w:szCs w:val="36"/>
        </w:rPr>
        <w:t xml:space="preserve">Here MAX player is human and MIN player is Computer. </w:t>
      </w:r>
    </w:p>
    <w:p w14:paraId="39631478" w14:textId="77777777" w:rsidR="00E06E96" w:rsidRPr="00E06E96" w:rsidRDefault="00E06E96" w:rsidP="00E06E96">
      <w:pPr>
        <w:rPr>
          <w:sz w:val="36"/>
          <w:szCs w:val="36"/>
        </w:rPr>
      </w:pPr>
    </w:p>
    <w:p w14:paraId="7A88DE23" w14:textId="6FBEE643" w:rsidR="00E06E96" w:rsidRDefault="00E06E96" w:rsidP="00E06E96"/>
    <w:p w14:paraId="09949ACB" w14:textId="25031A5D" w:rsidR="00E06E96" w:rsidRDefault="00E06E96" w:rsidP="00E06E96"/>
    <w:p w14:paraId="0317399B" w14:textId="2D099E4A" w:rsidR="00E06E96" w:rsidRDefault="00E06E96" w:rsidP="00E06E96"/>
    <w:p w14:paraId="650A5274" w14:textId="580A0741" w:rsidR="00E06E96" w:rsidRDefault="00E06E96" w:rsidP="00E06E96"/>
    <w:p w14:paraId="13C51DA9" w14:textId="0C0F9618" w:rsidR="00E06E96" w:rsidRDefault="00E06E96" w:rsidP="00E06E96"/>
    <w:p w14:paraId="4CFDC4F3" w14:textId="3E797AE4" w:rsidR="00E06E96" w:rsidRDefault="00E06E96" w:rsidP="00E06E96"/>
    <w:p w14:paraId="556C43C9" w14:textId="1BC05A5A" w:rsidR="00E06E96" w:rsidRDefault="00E06E96" w:rsidP="00E06E96"/>
    <w:p w14:paraId="19178A75" w14:textId="77777777" w:rsidR="00C51AFA" w:rsidRPr="00C51AFA" w:rsidRDefault="00C51AFA" w:rsidP="00C51AFA">
      <w:pPr>
        <w:pStyle w:val="Default"/>
        <w:rPr>
          <w:rFonts w:asciiTheme="minorHAnsi" w:hAnsiTheme="minorHAnsi" w:cstheme="minorHAnsi"/>
          <w:sz w:val="36"/>
          <w:szCs w:val="36"/>
        </w:rPr>
      </w:pPr>
    </w:p>
    <w:p w14:paraId="3F05DEE3" w14:textId="77777777" w:rsidR="00C51AFA" w:rsidRDefault="00C51AFA" w:rsidP="00C51AFA">
      <w:pPr>
        <w:pStyle w:val="Default"/>
        <w:spacing w:before="3"/>
        <w:rPr>
          <w:rFonts w:asciiTheme="minorHAnsi" w:hAnsiTheme="minorHAnsi" w:cstheme="minorHAnsi"/>
          <w:b/>
          <w:bCs/>
          <w:sz w:val="36"/>
          <w:szCs w:val="36"/>
        </w:rPr>
      </w:pPr>
      <w:r w:rsidRPr="00C51AFA">
        <w:rPr>
          <w:rFonts w:asciiTheme="minorHAnsi" w:hAnsiTheme="minorHAnsi" w:cstheme="minorHAnsi"/>
          <w:b/>
          <w:bCs/>
          <w:sz w:val="36"/>
          <w:szCs w:val="36"/>
        </w:rPr>
        <w:t>Formal definition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of problem</w:t>
      </w:r>
      <w:r w:rsidRPr="00C51AFA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6E4055C4" w14:textId="77777777" w:rsidR="007E002B" w:rsidRDefault="007E002B" w:rsidP="00C51AFA">
      <w:pPr>
        <w:pStyle w:val="Default"/>
        <w:spacing w:before="3"/>
        <w:rPr>
          <w:rFonts w:asciiTheme="minorHAnsi" w:hAnsiTheme="minorHAnsi" w:cstheme="minorHAnsi"/>
          <w:b/>
          <w:bCs/>
          <w:sz w:val="36"/>
          <w:szCs w:val="36"/>
        </w:rPr>
      </w:pPr>
    </w:p>
    <w:p w14:paraId="0562B9FA" w14:textId="540FF845" w:rsidR="00C51AFA" w:rsidRDefault="00C51AF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 w:rsidRPr="00C51AFA">
        <w:rPr>
          <w:rFonts w:asciiTheme="minorHAnsi" w:hAnsiTheme="minorHAnsi" w:cstheme="minorHAnsi"/>
          <w:b/>
          <w:bCs/>
          <w:sz w:val="36"/>
          <w:szCs w:val="36"/>
        </w:rPr>
        <w:t xml:space="preserve">Initial state: </w:t>
      </w:r>
      <w:r w:rsidR="00010A0A">
        <w:rPr>
          <w:rFonts w:asciiTheme="minorHAnsi" w:hAnsiTheme="minorHAnsi" w:cstheme="minorHAnsi"/>
          <w:sz w:val="36"/>
          <w:szCs w:val="36"/>
        </w:rPr>
        <w:t>Empty state of board</w:t>
      </w:r>
    </w:p>
    <w:p w14:paraId="03B46409" w14:textId="4BD12414" w:rsidR="00010A0A" w:rsidRDefault="00010A0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_ | _ | _</w:t>
      </w:r>
    </w:p>
    <w:p w14:paraId="13254638" w14:textId="2E9957FC" w:rsidR="00010A0A" w:rsidRDefault="00010A0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_ | _ | _</w:t>
      </w:r>
    </w:p>
    <w:p w14:paraId="1003A08D" w14:textId="180DD13D" w:rsidR="00010A0A" w:rsidRPr="00C51AFA" w:rsidRDefault="00010A0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| _ |</w:t>
      </w:r>
    </w:p>
    <w:p w14:paraId="7CE870DE" w14:textId="42FAE584" w:rsidR="00C51AFA" w:rsidRPr="00C51AFA" w:rsidRDefault="00C51AF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proofErr w:type="spellStart"/>
      <w:r w:rsidRPr="00C51AFA">
        <w:rPr>
          <w:rFonts w:asciiTheme="minorHAnsi" w:hAnsiTheme="minorHAnsi" w:cstheme="minorHAnsi"/>
          <w:b/>
          <w:bCs/>
          <w:sz w:val="36"/>
          <w:szCs w:val="36"/>
        </w:rPr>
        <w:t>Player</w:t>
      </w:r>
      <w:r w:rsidR="00010A0A">
        <w:rPr>
          <w:rFonts w:asciiTheme="minorHAnsi" w:hAnsiTheme="minorHAnsi" w:cstheme="minorHAnsi"/>
          <w:b/>
          <w:bCs/>
          <w:sz w:val="36"/>
          <w:szCs w:val="36"/>
        </w:rPr>
        <w:t>_Move</w:t>
      </w:r>
      <w:proofErr w:type="spellEnd"/>
      <w:r w:rsidRPr="00C51AFA">
        <w:rPr>
          <w:rFonts w:asciiTheme="minorHAnsi" w:hAnsiTheme="minorHAnsi" w:cstheme="minorHAnsi"/>
          <w:b/>
          <w:bCs/>
          <w:sz w:val="36"/>
          <w:szCs w:val="36"/>
        </w:rPr>
        <w:t xml:space="preserve">: </w:t>
      </w:r>
      <w:r w:rsidRPr="00C51AFA">
        <w:rPr>
          <w:rFonts w:asciiTheme="minorHAnsi" w:hAnsiTheme="minorHAnsi" w:cstheme="minorHAnsi"/>
          <w:sz w:val="36"/>
          <w:szCs w:val="36"/>
        </w:rPr>
        <w:t xml:space="preserve">Defines </w:t>
      </w:r>
      <w:r w:rsidR="00010A0A">
        <w:rPr>
          <w:rFonts w:asciiTheme="minorHAnsi" w:hAnsiTheme="minorHAnsi" w:cstheme="minorHAnsi"/>
          <w:sz w:val="36"/>
          <w:szCs w:val="36"/>
        </w:rPr>
        <w:t xml:space="preserve">human </w:t>
      </w:r>
      <w:r w:rsidRPr="00C51AFA">
        <w:rPr>
          <w:rFonts w:asciiTheme="minorHAnsi" w:hAnsiTheme="minorHAnsi" w:cstheme="minorHAnsi"/>
          <w:sz w:val="36"/>
          <w:szCs w:val="36"/>
        </w:rPr>
        <w:t>player has t</w:t>
      </w:r>
      <w:r w:rsidR="00010A0A">
        <w:rPr>
          <w:rFonts w:asciiTheme="minorHAnsi" w:hAnsiTheme="minorHAnsi" w:cstheme="minorHAnsi"/>
          <w:sz w:val="36"/>
          <w:szCs w:val="36"/>
        </w:rPr>
        <w:t xml:space="preserve">o make valid </w:t>
      </w:r>
      <w:r w:rsidRPr="00C51AFA">
        <w:rPr>
          <w:rFonts w:asciiTheme="minorHAnsi" w:hAnsiTheme="minorHAnsi" w:cstheme="minorHAnsi"/>
          <w:sz w:val="36"/>
          <w:szCs w:val="36"/>
        </w:rPr>
        <w:t xml:space="preserve">move </w:t>
      </w:r>
    </w:p>
    <w:p w14:paraId="2918537D" w14:textId="5A6041FF" w:rsidR="00C51AFA" w:rsidRPr="00C51AFA" w:rsidRDefault="00C51AF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 w:rsidRPr="00C51AFA">
        <w:rPr>
          <w:rFonts w:asciiTheme="minorHAnsi" w:hAnsiTheme="minorHAnsi" w:cstheme="minorHAnsi"/>
          <w:b/>
          <w:bCs/>
          <w:sz w:val="36"/>
          <w:szCs w:val="36"/>
        </w:rPr>
        <w:t xml:space="preserve">Action: </w:t>
      </w:r>
      <w:r w:rsidRPr="00C51AFA">
        <w:rPr>
          <w:rFonts w:asciiTheme="minorHAnsi" w:hAnsiTheme="minorHAnsi" w:cstheme="minorHAnsi"/>
          <w:sz w:val="36"/>
          <w:szCs w:val="36"/>
        </w:rPr>
        <w:t xml:space="preserve">Returns </w:t>
      </w:r>
      <w:r w:rsidR="00010A0A">
        <w:rPr>
          <w:rFonts w:asciiTheme="minorHAnsi" w:hAnsiTheme="minorHAnsi" w:cstheme="minorHAnsi"/>
          <w:sz w:val="36"/>
          <w:szCs w:val="36"/>
        </w:rPr>
        <w:t>a move for the computer</w:t>
      </w:r>
    </w:p>
    <w:p w14:paraId="2547B116" w14:textId="21BD3D18" w:rsidR="00C51AFA" w:rsidRPr="00C51AFA" w:rsidRDefault="00C51AF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 w:rsidRPr="00C51AFA">
        <w:rPr>
          <w:rFonts w:asciiTheme="minorHAnsi" w:hAnsiTheme="minorHAnsi" w:cstheme="minorHAnsi"/>
          <w:b/>
          <w:bCs/>
          <w:sz w:val="36"/>
          <w:szCs w:val="36"/>
        </w:rPr>
        <w:t xml:space="preserve">Terminal-Test(s): </w:t>
      </w:r>
      <w:r w:rsidRPr="00C51AFA">
        <w:rPr>
          <w:rFonts w:asciiTheme="minorHAnsi" w:hAnsiTheme="minorHAnsi" w:cstheme="minorHAnsi"/>
          <w:sz w:val="36"/>
          <w:szCs w:val="36"/>
        </w:rPr>
        <w:t>Is the game finished? True if finished, false otherwise.</w:t>
      </w:r>
    </w:p>
    <w:p w14:paraId="4A616831" w14:textId="5A6A5D99" w:rsidR="00C51AFA" w:rsidRPr="00C51AFA" w:rsidRDefault="00C51AFA" w:rsidP="00C51AFA">
      <w:pPr>
        <w:pStyle w:val="Default"/>
        <w:spacing w:before="3"/>
        <w:rPr>
          <w:rFonts w:asciiTheme="minorHAnsi" w:hAnsiTheme="minorHAnsi" w:cstheme="minorHAnsi"/>
          <w:sz w:val="36"/>
          <w:szCs w:val="36"/>
        </w:rPr>
      </w:pPr>
      <w:r w:rsidRPr="00C51AFA">
        <w:rPr>
          <w:rFonts w:asciiTheme="minorHAnsi" w:hAnsiTheme="minorHAnsi" w:cstheme="minorHAnsi"/>
          <w:b/>
          <w:bCs/>
          <w:sz w:val="36"/>
          <w:szCs w:val="36"/>
        </w:rPr>
        <w:t>Utility function(</w:t>
      </w:r>
      <w:proofErr w:type="spellStart"/>
      <w:proofErr w:type="gramStart"/>
      <w:r w:rsidRPr="00C51AFA">
        <w:rPr>
          <w:rFonts w:asciiTheme="minorHAnsi" w:hAnsiTheme="minorHAnsi" w:cstheme="minorHAnsi"/>
          <w:b/>
          <w:bCs/>
          <w:sz w:val="36"/>
          <w:szCs w:val="36"/>
        </w:rPr>
        <w:t>s,p</w:t>
      </w:r>
      <w:proofErr w:type="spellEnd"/>
      <w:proofErr w:type="gramEnd"/>
      <w:r w:rsidRPr="00C51AFA">
        <w:rPr>
          <w:rFonts w:asciiTheme="minorHAnsi" w:hAnsiTheme="minorHAnsi" w:cstheme="minorHAnsi"/>
          <w:b/>
          <w:bCs/>
          <w:sz w:val="36"/>
          <w:szCs w:val="36"/>
        </w:rPr>
        <w:t xml:space="preserve">): </w:t>
      </w:r>
      <w:r w:rsidRPr="00C51AFA">
        <w:rPr>
          <w:rFonts w:asciiTheme="minorHAnsi" w:hAnsiTheme="minorHAnsi" w:cstheme="minorHAnsi"/>
          <w:sz w:val="36"/>
          <w:szCs w:val="36"/>
        </w:rPr>
        <w:t xml:space="preserve">Gives numerical value of terminal </w:t>
      </w:r>
      <w:proofErr w:type="spellStart"/>
      <w:r w:rsidRPr="00C51AFA">
        <w:rPr>
          <w:rFonts w:asciiTheme="minorHAnsi" w:hAnsiTheme="minorHAnsi" w:cstheme="minorHAnsi"/>
          <w:sz w:val="36"/>
          <w:szCs w:val="36"/>
        </w:rPr>
        <w:t>state s</w:t>
      </w:r>
      <w:proofErr w:type="spellEnd"/>
      <w:r w:rsidRPr="00C51AFA">
        <w:rPr>
          <w:rFonts w:asciiTheme="minorHAnsi" w:hAnsiTheme="minorHAnsi" w:cstheme="minorHAnsi"/>
          <w:sz w:val="36"/>
          <w:szCs w:val="36"/>
        </w:rPr>
        <w:t xml:space="preserve"> for player p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Pr="00C51AFA">
        <w:rPr>
          <w:rFonts w:asciiTheme="minorHAnsi" w:hAnsiTheme="minorHAnsi" w:cstheme="minorHAnsi"/>
          <w:sz w:val="36"/>
          <w:szCs w:val="36"/>
        </w:rPr>
        <w:t>win (+1), lose (-1), and draw (0)</w:t>
      </w:r>
    </w:p>
    <w:p w14:paraId="15E6F96B" w14:textId="77777777" w:rsidR="00C51AFA" w:rsidRDefault="00C51AFA" w:rsidP="00C51AFA">
      <w:pPr>
        <w:pStyle w:val="Default"/>
        <w:numPr>
          <w:ilvl w:val="1"/>
          <w:numId w:val="24"/>
        </w:numPr>
        <w:spacing w:before="3"/>
        <w:ind w:left="2902"/>
        <w:rPr>
          <w:sz w:val="28"/>
          <w:szCs w:val="28"/>
        </w:rPr>
      </w:pPr>
    </w:p>
    <w:p w14:paraId="58FB3AA3" w14:textId="77777777" w:rsidR="00C51AFA" w:rsidRDefault="00C51AFA" w:rsidP="00C51AFA">
      <w:pPr>
        <w:pStyle w:val="Default"/>
        <w:numPr>
          <w:ilvl w:val="1"/>
          <w:numId w:val="24"/>
        </w:numPr>
        <w:spacing w:before="3"/>
        <w:ind w:left="2902"/>
        <w:rPr>
          <w:sz w:val="28"/>
          <w:szCs w:val="28"/>
        </w:rPr>
      </w:pPr>
    </w:p>
    <w:p w14:paraId="3D56DE93" w14:textId="0BA4AF78" w:rsidR="00C51AFA" w:rsidRDefault="0084076C" w:rsidP="00C51AFA">
      <w:pPr>
        <w:rPr>
          <w:b/>
          <w:bCs/>
          <w:sz w:val="36"/>
          <w:szCs w:val="36"/>
        </w:rPr>
      </w:pPr>
      <w:r w:rsidRPr="0084076C">
        <w:rPr>
          <w:b/>
          <w:bCs/>
          <w:sz w:val="36"/>
          <w:szCs w:val="36"/>
        </w:rPr>
        <w:t>Approach:</w:t>
      </w:r>
    </w:p>
    <w:p w14:paraId="47EC4178" w14:textId="4D987F3F" w:rsidR="0084076C" w:rsidRDefault="0084076C" w:rsidP="00C51AFA">
      <w:pPr>
        <w:rPr>
          <w:b/>
          <w:bCs/>
          <w:sz w:val="36"/>
          <w:szCs w:val="36"/>
        </w:rPr>
      </w:pPr>
    </w:p>
    <w:p w14:paraId="4B9F1B9D" w14:textId="77777777" w:rsidR="009A6865" w:rsidRDefault="0084076C" w:rsidP="0084076C">
      <w:pPr>
        <w:rPr>
          <w:sz w:val="36"/>
          <w:szCs w:val="36"/>
        </w:rPr>
      </w:pPr>
      <w:r>
        <w:rPr>
          <w:sz w:val="36"/>
          <w:szCs w:val="36"/>
        </w:rPr>
        <w:t xml:space="preserve">Coding is done in python. We implemented a board </w:t>
      </w:r>
      <w:proofErr w:type="spellStart"/>
      <w:proofErr w:type="gramStart"/>
      <w:r>
        <w:rPr>
          <w:sz w:val="36"/>
          <w:szCs w:val="36"/>
        </w:rPr>
        <w:t>class.</w:t>
      </w:r>
      <w:r w:rsidR="009A6865">
        <w:rPr>
          <w:sz w:val="36"/>
          <w:szCs w:val="36"/>
        </w:rPr>
        <w:t>An</w:t>
      </w:r>
      <w:proofErr w:type="spellEnd"/>
      <w:proofErr w:type="gramEnd"/>
      <w:r w:rsidR="009A6865">
        <w:rPr>
          <w:sz w:val="36"/>
          <w:szCs w:val="36"/>
        </w:rPr>
        <w:t xml:space="preserve"> evaluation function in that class for result evaluation and </w:t>
      </w:r>
      <w:proofErr w:type="spellStart"/>
      <w:r w:rsidR="009A6865">
        <w:rPr>
          <w:sz w:val="36"/>
          <w:szCs w:val="36"/>
        </w:rPr>
        <w:t>isMoveLeft</w:t>
      </w:r>
      <w:proofErr w:type="spellEnd"/>
      <w:r w:rsidR="009A6865">
        <w:rPr>
          <w:sz w:val="36"/>
          <w:szCs w:val="36"/>
        </w:rPr>
        <w:t xml:space="preserve"> function to get whether any moves left in the board object.</w:t>
      </w:r>
    </w:p>
    <w:p w14:paraId="4860FD54" w14:textId="31F327A2" w:rsidR="0084076C" w:rsidRPr="00E06E96" w:rsidRDefault="0084076C" w:rsidP="0084076C">
      <w:pPr>
        <w:rPr>
          <w:sz w:val="36"/>
          <w:szCs w:val="36"/>
        </w:rPr>
      </w:pPr>
      <w:r>
        <w:rPr>
          <w:sz w:val="36"/>
          <w:szCs w:val="36"/>
        </w:rPr>
        <w:t xml:space="preserve">A game class which contains modules </w:t>
      </w:r>
      <w:proofErr w:type="spellStart"/>
      <w:r w:rsidR="00010A0A">
        <w:rPr>
          <w:sz w:val="36"/>
          <w:szCs w:val="36"/>
        </w:rPr>
        <w:t>AlphaBetaPruning</w:t>
      </w:r>
      <w:proofErr w:type="spellEnd"/>
      <w:r w:rsidR="00010A0A">
        <w:rPr>
          <w:sz w:val="36"/>
          <w:szCs w:val="36"/>
        </w:rPr>
        <w:t xml:space="preserve"> and </w:t>
      </w:r>
      <w:proofErr w:type="spellStart"/>
      <w:r w:rsidR="00010A0A">
        <w:rPr>
          <w:sz w:val="36"/>
          <w:szCs w:val="36"/>
        </w:rPr>
        <w:t>NextMoveAlphaBeta</w:t>
      </w:r>
      <w:proofErr w:type="spellEnd"/>
      <w:r w:rsidR="00010A0A">
        <w:rPr>
          <w:sz w:val="36"/>
          <w:szCs w:val="36"/>
        </w:rPr>
        <w:t xml:space="preserve">. </w:t>
      </w:r>
      <w:proofErr w:type="spellStart"/>
      <w:r w:rsidR="00010A0A">
        <w:rPr>
          <w:sz w:val="36"/>
          <w:szCs w:val="36"/>
        </w:rPr>
        <w:t>NextMoveAlphaBeta</w:t>
      </w:r>
      <w:proofErr w:type="spellEnd"/>
      <w:r w:rsidR="00010A0A">
        <w:rPr>
          <w:sz w:val="36"/>
          <w:szCs w:val="36"/>
        </w:rPr>
        <w:t xml:space="preserve"> makes a call to </w:t>
      </w:r>
      <w:proofErr w:type="spellStart"/>
      <w:r w:rsidR="00010A0A">
        <w:rPr>
          <w:sz w:val="36"/>
          <w:szCs w:val="36"/>
        </w:rPr>
        <w:t>AlphBetaPruning</w:t>
      </w:r>
      <w:proofErr w:type="spellEnd"/>
      <w:r w:rsidR="00010A0A">
        <w:rPr>
          <w:sz w:val="36"/>
          <w:szCs w:val="36"/>
        </w:rPr>
        <w:t xml:space="preserve"> passing the alpha beta and board </w:t>
      </w:r>
      <w:proofErr w:type="gramStart"/>
      <w:r w:rsidR="00010A0A">
        <w:rPr>
          <w:sz w:val="36"/>
          <w:szCs w:val="36"/>
        </w:rPr>
        <w:t>state .It</w:t>
      </w:r>
      <w:proofErr w:type="gramEnd"/>
      <w:r w:rsidR="00010A0A">
        <w:rPr>
          <w:sz w:val="36"/>
          <w:szCs w:val="36"/>
        </w:rPr>
        <w:t xml:space="preserve"> returns the board object with the computer</w:t>
      </w:r>
      <w:r w:rsidR="009A6865">
        <w:rPr>
          <w:sz w:val="36"/>
          <w:szCs w:val="36"/>
        </w:rPr>
        <w:t>’s move updated</w:t>
      </w:r>
    </w:p>
    <w:p w14:paraId="6E5667E1" w14:textId="4BE3632B" w:rsidR="0084076C" w:rsidRPr="0084076C" w:rsidRDefault="0084076C" w:rsidP="00C51AFA">
      <w:pPr>
        <w:rPr>
          <w:sz w:val="36"/>
          <w:szCs w:val="36"/>
        </w:rPr>
      </w:pPr>
    </w:p>
    <w:p w14:paraId="1215DF09" w14:textId="3EC61F35" w:rsidR="007E002B" w:rsidRDefault="007E002B" w:rsidP="00C51AFA"/>
    <w:p w14:paraId="51A81476" w14:textId="3825D566" w:rsidR="000A3897" w:rsidRDefault="000A3897" w:rsidP="00C51AFA"/>
    <w:p w14:paraId="1E787E6D" w14:textId="77777777" w:rsidR="000A3897" w:rsidRDefault="000A3897" w:rsidP="00C51AFA"/>
    <w:p w14:paraId="2E68E05B" w14:textId="05B1BF8D" w:rsidR="00C51AFA" w:rsidRDefault="00C51AFA" w:rsidP="00C51AFA">
      <w:pPr>
        <w:pStyle w:val="Heading3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Alpha beta </w:t>
      </w:r>
      <w:proofErr w:type="gramStart"/>
      <w:r>
        <w:rPr>
          <w:sz w:val="44"/>
          <w:szCs w:val="44"/>
        </w:rPr>
        <w:t>searching :</w:t>
      </w:r>
      <w:proofErr w:type="gramEnd"/>
    </w:p>
    <w:p w14:paraId="0F0E366E" w14:textId="2F4AC1E6" w:rsidR="00C51AFA" w:rsidRDefault="00C51AFA" w:rsidP="00C51AFA"/>
    <w:p w14:paraId="0FC48024" w14:textId="3512C007" w:rsidR="00002515" w:rsidRDefault="00C51AFA" w:rsidP="00C51AFA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After user’s move the algorithm for next-move-by-alpha-</w:t>
      </w:r>
      <w:proofErr w:type="gramStart"/>
      <w:r>
        <w:rPr>
          <w:sz w:val="36"/>
          <w:szCs w:val="36"/>
        </w:rPr>
        <w:t>beta  is</w:t>
      </w:r>
      <w:proofErr w:type="gramEnd"/>
      <w:r>
        <w:rPr>
          <w:sz w:val="36"/>
          <w:szCs w:val="36"/>
        </w:rPr>
        <w:t xml:space="preserve"> applied for the computer’s move to calculate the best move .</w:t>
      </w:r>
      <w:r w:rsidR="00002515">
        <w:rPr>
          <w:sz w:val="36"/>
          <w:szCs w:val="36"/>
        </w:rPr>
        <w:t xml:space="preserve"> Alpha beta pruning is an optimization of the minimax algorithm.  </w:t>
      </w:r>
    </w:p>
    <w:p w14:paraId="7FD32EAE" w14:textId="63B2B7BA" w:rsidR="00C51AFA" w:rsidRDefault="00C51AFA" w:rsidP="00C51AFA">
      <w:pPr>
        <w:rPr>
          <w:sz w:val="36"/>
          <w:szCs w:val="36"/>
        </w:rPr>
      </w:pPr>
    </w:p>
    <w:p w14:paraId="0AD14B8D" w14:textId="77777777" w:rsidR="00D70B1E" w:rsidRDefault="00C51AFA" w:rsidP="00C51AFA">
      <w:pPr>
        <w:rPr>
          <w:sz w:val="36"/>
          <w:szCs w:val="36"/>
        </w:rPr>
      </w:pPr>
      <w:r>
        <w:rPr>
          <w:sz w:val="36"/>
          <w:szCs w:val="36"/>
        </w:rPr>
        <w:t>Strategy is the algorithm assigns the empty spaces of the board as computer</w:t>
      </w:r>
      <w:r w:rsidR="007E002B">
        <w:rPr>
          <w:sz w:val="36"/>
          <w:szCs w:val="36"/>
        </w:rPr>
        <w:t>’s move</w:t>
      </w:r>
      <w:r>
        <w:rPr>
          <w:sz w:val="36"/>
          <w:szCs w:val="36"/>
        </w:rPr>
        <w:t xml:space="preserve"> and evaluates </w:t>
      </w:r>
      <w:r w:rsidR="007E002B">
        <w:rPr>
          <w:sz w:val="36"/>
          <w:szCs w:val="36"/>
        </w:rPr>
        <w:t xml:space="preserve">the state of board </w:t>
      </w:r>
      <w:r>
        <w:rPr>
          <w:sz w:val="36"/>
          <w:szCs w:val="36"/>
        </w:rPr>
        <w:t xml:space="preserve">by </w:t>
      </w:r>
      <w:r w:rsidR="007E002B">
        <w:rPr>
          <w:sz w:val="36"/>
          <w:szCs w:val="36"/>
        </w:rPr>
        <w:t>alpha beta pruning</w:t>
      </w:r>
    </w:p>
    <w:p w14:paraId="3FE6CAA1" w14:textId="77777777" w:rsidR="00D70B1E" w:rsidRPr="00D70B1E" w:rsidRDefault="00D70B1E" w:rsidP="00D70B1E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2A1E413A" w14:textId="77777777" w:rsid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b/>
          <w:bCs/>
          <w:color w:val="000000"/>
          <w:sz w:val="36"/>
          <w:szCs w:val="36"/>
        </w:rPr>
      </w:pPr>
      <w:r w:rsidRPr="00D70B1E">
        <w:rPr>
          <w:rFonts w:ascii="Arial" w:hAnsi="Arial" w:cs="Arial"/>
          <w:b/>
          <w:bCs/>
          <w:color w:val="000000"/>
          <w:sz w:val="36"/>
          <w:szCs w:val="36"/>
        </w:rPr>
        <w:t>Prune whenever α ≥ β.</w:t>
      </w:r>
    </w:p>
    <w:p w14:paraId="485FB82A" w14:textId="77777777" w:rsid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383A685D" w14:textId="1B28FD06" w:rsid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36"/>
          <w:szCs w:val="36"/>
        </w:rPr>
      </w:pPr>
      <w:r w:rsidRPr="00D70B1E">
        <w:rPr>
          <w:rFonts w:ascii="Arial" w:hAnsi="Arial" w:cs="Arial"/>
          <w:color w:val="000000"/>
          <w:sz w:val="36"/>
          <w:szCs w:val="36"/>
        </w:rPr>
        <w:t xml:space="preserve">Prune below a Max node whose alpha value becomes greater than or equal to the beta value of its ancestors. </w:t>
      </w:r>
      <w:r w:rsidRPr="00D70B1E">
        <w:rPr>
          <w:rFonts w:ascii="Arial" w:hAnsi="Arial" w:cs="Arial"/>
          <w:b/>
          <w:bCs/>
          <w:color w:val="000000"/>
          <w:sz w:val="36"/>
          <w:szCs w:val="36"/>
        </w:rPr>
        <w:t xml:space="preserve">Max nodes update alpha </w:t>
      </w:r>
      <w:r w:rsidRPr="00D70B1E">
        <w:rPr>
          <w:rFonts w:ascii="Arial" w:hAnsi="Arial" w:cs="Arial"/>
          <w:color w:val="000000"/>
          <w:sz w:val="36"/>
          <w:szCs w:val="36"/>
        </w:rPr>
        <w:t xml:space="preserve">based on children’s returned values. </w:t>
      </w:r>
    </w:p>
    <w:p w14:paraId="0716C71B" w14:textId="77777777" w:rsidR="00D70B1E" w:rsidRP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36"/>
          <w:szCs w:val="36"/>
        </w:rPr>
      </w:pPr>
    </w:p>
    <w:p w14:paraId="5117345A" w14:textId="6352F8DB" w:rsid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36"/>
          <w:szCs w:val="36"/>
        </w:rPr>
      </w:pPr>
      <w:r w:rsidRPr="00D70B1E">
        <w:rPr>
          <w:rFonts w:ascii="Arial" w:hAnsi="Arial" w:cs="Arial"/>
          <w:color w:val="000000"/>
          <w:sz w:val="36"/>
          <w:szCs w:val="36"/>
        </w:rPr>
        <w:t xml:space="preserve">Prune below a Min node whose beta </w:t>
      </w:r>
    </w:p>
    <w:p w14:paraId="33C287E2" w14:textId="75E0AF87" w:rsidR="00D70B1E" w:rsidRPr="00D70B1E" w:rsidRDefault="00D70B1E" w:rsidP="00D70B1E">
      <w:pPr>
        <w:autoSpaceDE w:val="0"/>
        <w:autoSpaceDN w:val="0"/>
        <w:adjustRightInd w:val="0"/>
        <w:spacing w:before="3"/>
        <w:rPr>
          <w:rFonts w:ascii="Arial" w:hAnsi="Arial" w:cs="Arial"/>
          <w:color w:val="000000"/>
          <w:sz w:val="36"/>
          <w:szCs w:val="36"/>
        </w:rPr>
      </w:pPr>
      <w:r w:rsidRPr="00D70B1E">
        <w:rPr>
          <w:rFonts w:ascii="Arial" w:hAnsi="Arial" w:cs="Arial"/>
          <w:color w:val="000000"/>
          <w:sz w:val="36"/>
          <w:szCs w:val="36"/>
        </w:rPr>
        <w:t xml:space="preserve">value becomes less than or equal to the alpha value of its ancestors. </w:t>
      </w:r>
      <w:r w:rsidRPr="00D70B1E">
        <w:rPr>
          <w:rFonts w:ascii="Arial" w:hAnsi="Arial" w:cs="Arial"/>
          <w:b/>
          <w:bCs/>
          <w:color w:val="000000"/>
          <w:sz w:val="36"/>
          <w:szCs w:val="36"/>
        </w:rPr>
        <w:t xml:space="preserve">Min nodes update beta </w:t>
      </w:r>
      <w:r w:rsidRPr="00D70B1E">
        <w:rPr>
          <w:rFonts w:ascii="Arial" w:hAnsi="Arial" w:cs="Arial"/>
          <w:color w:val="000000"/>
          <w:sz w:val="36"/>
          <w:szCs w:val="36"/>
        </w:rPr>
        <w:t>based on children’s returned values</w:t>
      </w:r>
    </w:p>
    <w:p w14:paraId="48E3C99C" w14:textId="77777777" w:rsidR="00D70B1E" w:rsidRPr="00D70B1E" w:rsidRDefault="00D70B1E" w:rsidP="00D70B1E">
      <w:pPr>
        <w:numPr>
          <w:ilvl w:val="1"/>
          <w:numId w:val="25"/>
        </w:numPr>
        <w:autoSpaceDE w:val="0"/>
        <w:autoSpaceDN w:val="0"/>
        <w:adjustRightInd w:val="0"/>
        <w:spacing w:before="3"/>
        <w:ind w:left="2902"/>
        <w:rPr>
          <w:rFonts w:ascii="Arial" w:hAnsi="Arial" w:cs="Arial"/>
          <w:color w:val="000000"/>
          <w:sz w:val="36"/>
          <w:szCs w:val="36"/>
        </w:rPr>
      </w:pPr>
    </w:p>
    <w:p w14:paraId="5D939A8C" w14:textId="029CD550" w:rsidR="00002515" w:rsidRDefault="00002515" w:rsidP="00C51AFA">
      <w:pPr>
        <w:rPr>
          <w:sz w:val="36"/>
          <w:szCs w:val="36"/>
        </w:rPr>
      </w:pPr>
    </w:p>
    <w:p w14:paraId="55B0197B" w14:textId="4F539244" w:rsidR="00002515" w:rsidRDefault="00002515" w:rsidP="00C51AF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E1B1116" wp14:editId="7CEB09D9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ma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031" w14:textId="1B2A47C6" w:rsidR="00D70B1E" w:rsidRDefault="001A146A" w:rsidP="00C51AFA">
      <w:pPr>
        <w:rPr>
          <w:sz w:val="36"/>
          <w:szCs w:val="36"/>
        </w:rPr>
      </w:pPr>
      <w:r>
        <w:rPr>
          <w:sz w:val="36"/>
          <w:szCs w:val="36"/>
        </w:rPr>
        <w:t xml:space="preserve">Above pic is an example of pruning strategy. </w:t>
      </w:r>
    </w:p>
    <w:p w14:paraId="541F1823" w14:textId="48A98C04" w:rsidR="001A146A" w:rsidRPr="00C51AFA" w:rsidRDefault="001A146A" w:rsidP="00C51AFA">
      <w:pPr>
        <w:rPr>
          <w:sz w:val="36"/>
          <w:szCs w:val="36"/>
        </w:rPr>
      </w:pPr>
    </w:p>
    <w:p w14:paraId="5C1161B7" w14:textId="7671F3E7" w:rsidR="00C51AFA" w:rsidRDefault="00D70B1E" w:rsidP="00C51AFA">
      <w:pPr>
        <w:rPr>
          <w:rFonts w:cstheme="minorHAnsi"/>
          <w:sz w:val="36"/>
          <w:szCs w:val="36"/>
        </w:rPr>
      </w:pPr>
      <w:r w:rsidRPr="00D70B1E">
        <w:rPr>
          <w:rFonts w:cstheme="minorHAnsi"/>
          <w:sz w:val="36"/>
          <w:szCs w:val="36"/>
        </w:rPr>
        <w:t>α = highest-value choice found at any choice point of path for MAX</w:t>
      </w:r>
    </w:p>
    <w:p w14:paraId="0CA6E6D9" w14:textId="71809870" w:rsidR="00832970" w:rsidRPr="00D70B1E" w:rsidRDefault="00832970" w:rsidP="00C51AFA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>(initially, α = −infinity)</w:t>
      </w:r>
    </w:p>
    <w:p w14:paraId="700A7657" w14:textId="5AE66940" w:rsidR="00C51AFA" w:rsidRDefault="00C51AFA" w:rsidP="00C51AFA"/>
    <w:p w14:paraId="7AD1BD9F" w14:textId="77777777" w:rsidR="00832970" w:rsidRPr="00832970" w:rsidRDefault="00832970" w:rsidP="00832970">
      <w:pPr>
        <w:autoSpaceDE w:val="0"/>
        <w:autoSpaceDN w:val="0"/>
        <w:adjustRightInd w:val="0"/>
        <w:spacing w:before="3"/>
        <w:ind w:right="1989"/>
        <w:rPr>
          <w:rFonts w:cstheme="minorHAnsi"/>
          <w:color w:val="000000"/>
          <w:sz w:val="36"/>
          <w:szCs w:val="36"/>
        </w:rPr>
      </w:pPr>
      <w:r w:rsidRPr="00832970">
        <w:rPr>
          <w:rFonts w:cstheme="minorHAnsi"/>
          <w:color w:val="000000"/>
          <w:sz w:val="36"/>
          <w:szCs w:val="36"/>
        </w:rPr>
        <w:t xml:space="preserve">β = lowest-value choice found at any choice point of path for MIN </w:t>
      </w:r>
    </w:p>
    <w:p w14:paraId="5460A047" w14:textId="5B6482A8" w:rsidR="00832970" w:rsidRDefault="00832970" w:rsidP="00832970">
      <w:r w:rsidRPr="00832970">
        <w:rPr>
          <w:rFonts w:ascii="Arial" w:hAnsi="Arial" w:cs="Arial"/>
          <w:color w:val="000000"/>
          <w:sz w:val="36"/>
          <w:szCs w:val="36"/>
        </w:rPr>
        <w:t>(initially, β = +infinity)</w:t>
      </w:r>
    </w:p>
    <w:p w14:paraId="07C27633" w14:textId="6D64F5CC" w:rsidR="00C51AFA" w:rsidRDefault="00C51AFA" w:rsidP="00C51AFA"/>
    <w:p w14:paraId="2063EA42" w14:textId="77777777" w:rsidR="00832970" w:rsidRPr="00832970" w:rsidRDefault="00832970" w:rsidP="0083297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14:paraId="341EA1EC" w14:textId="77777777" w:rsidR="00832970" w:rsidRPr="00832970" w:rsidRDefault="00832970" w:rsidP="00832970">
      <w:pPr>
        <w:autoSpaceDE w:val="0"/>
        <w:autoSpaceDN w:val="0"/>
        <w:adjustRightInd w:val="0"/>
        <w:rPr>
          <w:rFonts w:cstheme="minorHAnsi"/>
          <w:color w:val="000000"/>
          <w:sz w:val="36"/>
          <w:szCs w:val="36"/>
        </w:rPr>
      </w:pP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Pass current values of </w:t>
      </w:r>
      <w:r w:rsidRPr="00832970">
        <w:rPr>
          <w:rFonts w:cstheme="minorHAnsi"/>
          <w:color w:val="000000"/>
          <w:sz w:val="36"/>
          <w:szCs w:val="36"/>
        </w:rPr>
        <w:t xml:space="preserve">α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and </w:t>
      </w:r>
      <w:r w:rsidRPr="00832970">
        <w:rPr>
          <w:rFonts w:cstheme="minorHAnsi"/>
          <w:color w:val="000000"/>
          <w:sz w:val="36"/>
          <w:szCs w:val="36"/>
        </w:rPr>
        <w:t xml:space="preserve">β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down to child nodes during search. </w:t>
      </w:r>
    </w:p>
    <w:p w14:paraId="1F63B81D" w14:textId="77777777" w:rsidR="00832970" w:rsidRDefault="00832970" w:rsidP="00832970">
      <w:pPr>
        <w:autoSpaceDE w:val="0"/>
        <w:autoSpaceDN w:val="0"/>
        <w:adjustRightInd w:val="0"/>
        <w:spacing w:after="9"/>
        <w:rPr>
          <w:rFonts w:cstheme="minorHAnsi"/>
          <w:b/>
          <w:bCs/>
          <w:color w:val="000000"/>
          <w:sz w:val="36"/>
          <w:szCs w:val="36"/>
        </w:rPr>
      </w:pPr>
      <w:r w:rsidRPr="00832970">
        <w:rPr>
          <w:rFonts w:cstheme="minorHAnsi"/>
          <w:color w:val="000000"/>
          <w:sz w:val="36"/>
          <w:szCs w:val="36"/>
        </w:rPr>
        <w:t>•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Update values of </w:t>
      </w:r>
      <w:r w:rsidRPr="00832970">
        <w:rPr>
          <w:rFonts w:cstheme="minorHAnsi"/>
          <w:color w:val="000000"/>
          <w:sz w:val="36"/>
          <w:szCs w:val="36"/>
        </w:rPr>
        <w:t xml:space="preserve">α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and </w:t>
      </w:r>
      <w:r w:rsidRPr="00832970">
        <w:rPr>
          <w:rFonts w:cstheme="minorHAnsi"/>
          <w:color w:val="000000"/>
          <w:sz w:val="36"/>
          <w:szCs w:val="36"/>
        </w:rPr>
        <w:t xml:space="preserve">β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during search: </w:t>
      </w:r>
    </w:p>
    <w:p w14:paraId="16369A34" w14:textId="232D640B" w:rsidR="00832970" w:rsidRPr="00832970" w:rsidRDefault="00832970" w:rsidP="00832970">
      <w:pPr>
        <w:autoSpaceDE w:val="0"/>
        <w:autoSpaceDN w:val="0"/>
        <w:adjustRightInd w:val="0"/>
        <w:spacing w:after="9"/>
        <w:rPr>
          <w:rFonts w:cstheme="minorHAnsi"/>
          <w:color w:val="000000"/>
          <w:sz w:val="36"/>
          <w:szCs w:val="36"/>
        </w:rPr>
      </w:pPr>
      <w:r w:rsidRPr="00832970">
        <w:rPr>
          <w:rFonts w:cstheme="minorHAnsi"/>
          <w:color w:val="000000"/>
          <w:sz w:val="36"/>
          <w:szCs w:val="36"/>
        </w:rPr>
        <w:t xml:space="preserve">–MAX updates α at MAX nodes </w:t>
      </w:r>
    </w:p>
    <w:p w14:paraId="47C66A99" w14:textId="77777777" w:rsidR="00832970" w:rsidRPr="00832970" w:rsidRDefault="00832970" w:rsidP="00832970">
      <w:pPr>
        <w:autoSpaceDE w:val="0"/>
        <w:autoSpaceDN w:val="0"/>
        <w:adjustRightInd w:val="0"/>
        <w:rPr>
          <w:rFonts w:cstheme="minorHAnsi"/>
          <w:color w:val="000000"/>
          <w:sz w:val="36"/>
          <w:szCs w:val="36"/>
        </w:rPr>
      </w:pPr>
      <w:r w:rsidRPr="00832970">
        <w:rPr>
          <w:rFonts w:cstheme="minorHAnsi"/>
          <w:color w:val="000000"/>
          <w:sz w:val="36"/>
          <w:szCs w:val="36"/>
        </w:rPr>
        <w:t xml:space="preserve">–MIN updates β at MIN nodes </w:t>
      </w:r>
    </w:p>
    <w:p w14:paraId="21F441C8" w14:textId="77777777" w:rsidR="00832970" w:rsidRPr="00832970" w:rsidRDefault="00832970" w:rsidP="00832970">
      <w:pPr>
        <w:autoSpaceDE w:val="0"/>
        <w:autoSpaceDN w:val="0"/>
        <w:adjustRightInd w:val="0"/>
        <w:rPr>
          <w:rFonts w:cstheme="minorHAnsi"/>
          <w:color w:val="000000"/>
          <w:sz w:val="36"/>
          <w:szCs w:val="36"/>
        </w:rPr>
      </w:pPr>
    </w:p>
    <w:p w14:paraId="328C5319" w14:textId="77777777" w:rsidR="00832970" w:rsidRPr="00832970" w:rsidRDefault="00832970" w:rsidP="00832970">
      <w:pPr>
        <w:autoSpaceDE w:val="0"/>
        <w:autoSpaceDN w:val="0"/>
        <w:adjustRightInd w:val="0"/>
        <w:rPr>
          <w:rFonts w:cstheme="minorHAnsi"/>
          <w:color w:val="000000"/>
          <w:sz w:val="36"/>
          <w:szCs w:val="36"/>
        </w:rPr>
      </w:pPr>
      <w:r w:rsidRPr="00832970">
        <w:rPr>
          <w:rFonts w:cstheme="minorHAnsi"/>
          <w:color w:val="000000"/>
          <w:sz w:val="36"/>
          <w:szCs w:val="36"/>
        </w:rPr>
        <w:t xml:space="preserve">•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Prune remaining branches at a node when </w:t>
      </w:r>
      <w:r w:rsidRPr="00832970">
        <w:rPr>
          <w:rFonts w:cstheme="minorHAnsi"/>
          <w:color w:val="000000"/>
          <w:sz w:val="36"/>
          <w:szCs w:val="36"/>
        </w:rPr>
        <w:t xml:space="preserve">α </w:t>
      </w:r>
      <w:r w:rsidRPr="00832970">
        <w:rPr>
          <w:rFonts w:cstheme="minorHAnsi"/>
          <w:b/>
          <w:bCs/>
          <w:color w:val="000000"/>
          <w:sz w:val="36"/>
          <w:szCs w:val="36"/>
        </w:rPr>
        <w:t xml:space="preserve">≥ </w:t>
      </w:r>
      <w:r w:rsidRPr="00832970">
        <w:rPr>
          <w:rFonts w:cstheme="minorHAnsi"/>
          <w:color w:val="000000"/>
          <w:sz w:val="36"/>
          <w:szCs w:val="36"/>
        </w:rPr>
        <w:t>β</w:t>
      </w:r>
    </w:p>
    <w:p w14:paraId="077FD25B" w14:textId="77777777" w:rsidR="00832970" w:rsidRDefault="00832970" w:rsidP="00434E76"/>
    <w:p w14:paraId="4C5813E1" w14:textId="77777777" w:rsidR="00832970" w:rsidRDefault="00832970" w:rsidP="00434E76">
      <w:pPr>
        <w:rPr>
          <w:sz w:val="36"/>
          <w:szCs w:val="36"/>
        </w:rPr>
      </w:pPr>
    </w:p>
    <w:p w14:paraId="0AE0DF00" w14:textId="41597F7A" w:rsidR="00832970" w:rsidRPr="003D1909" w:rsidRDefault="00857939" w:rsidP="00434E76">
      <w:pPr>
        <w:rPr>
          <w:b/>
          <w:bCs/>
          <w:sz w:val="36"/>
          <w:szCs w:val="36"/>
        </w:rPr>
      </w:pPr>
      <w:r w:rsidRPr="003D1909">
        <w:rPr>
          <w:b/>
          <w:bCs/>
          <w:sz w:val="36"/>
          <w:szCs w:val="36"/>
        </w:rPr>
        <w:lastRenderedPageBreak/>
        <w:t>Test Cases</w:t>
      </w:r>
    </w:p>
    <w:p w14:paraId="72820D70" w14:textId="77777777" w:rsidR="00857939" w:rsidRDefault="00857939" w:rsidP="00434E76">
      <w:pPr>
        <w:rPr>
          <w:sz w:val="36"/>
          <w:szCs w:val="36"/>
        </w:rPr>
      </w:pPr>
    </w:p>
    <w:p w14:paraId="425787E8" w14:textId="2AAA9502" w:rsidR="000D22B1" w:rsidRPr="00E06E96" w:rsidRDefault="000D22B1" w:rsidP="00434E76">
      <w:pPr>
        <w:rPr>
          <w:sz w:val="36"/>
          <w:szCs w:val="36"/>
        </w:rPr>
      </w:pPr>
      <w:r w:rsidRPr="00E06E96">
        <w:rPr>
          <w:sz w:val="36"/>
          <w:szCs w:val="36"/>
        </w:rPr>
        <w:t xml:space="preserve">We tested the results based on the </w:t>
      </w:r>
      <w:r w:rsidR="00857939">
        <w:rPr>
          <w:sz w:val="36"/>
          <w:szCs w:val="36"/>
        </w:rPr>
        <w:t xml:space="preserve">optimality of the move generated by the algorithm and </w:t>
      </w:r>
      <w:r w:rsidRPr="00E06E96">
        <w:rPr>
          <w:sz w:val="36"/>
          <w:szCs w:val="36"/>
        </w:rPr>
        <w:t>time complexity of the finding th</w:t>
      </w:r>
      <w:r w:rsidR="00857939">
        <w:rPr>
          <w:sz w:val="36"/>
          <w:szCs w:val="36"/>
        </w:rPr>
        <w:t>at</w:t>
      </w:r>
      <w:r w:rsidRPr="00E06E96">
        <w:rPr>
          <w:sz w:val="36"/>
          <w:szCs w:val="36"/>
        </w:rPr>
        <w:t xml:space="preserve"> move for the computer’s turn</w:t>
      </w:r>
      <w:r w:rsidR="003003FB">
        <w:rPr>
          <w:sz w:val="36"/>
          <w:szCs w:val="36"/>
        </w:rPr>
        <w:t xml:space="preserve"> each time</w:t>
      </w:r>
      <w:r w:rsidRPr="00E06E96">
        <w:rPr>
          <w:sz w:val="36"/>
          <w:szCs w:val="36"/>
        </w:rPr>
        <w:t>.</w:t>
      </w:r>
      <w:r w:rsidR="003003FB">
        <w:rPr>
          <w:sz w:val="36"/>
          <w:szCs w:val="36"/>
        </w:rPr>
        <w:t xml:space="preserve"> </w:t>
      </w:r>
    </w:p>
    <w:p w14:paraId="43940061" w14:textId="77777777" w:rsidR="00E06E96" w:rsidRPr="00E06E96" w:rsidRDefault="00E06E96" w:rsidP="00434E76">
      <w:pPr>
        <w:rPr>
          <w:sz w:val="36"/>
          <w:szCs w:val="36"/>
        </w:rPr>
      </w:pPr>
    </w:p>
    <w:p w14:paraId="268BEF4E" w14:textId="77777777" w:rsidR="00857939" w:rsidRDefault="00857939" w:rsidP="00434E76">
      <w:pPr>
        <w:rPr>
          <w:sz w:val="36"/>
          <w:szCs w:val="36"/>
        </w:rPr>
      </w:pPr>
    </w:p>
    <w:p w14:paraId="0DD369EA" w14:textId="625308F8" w:rsidR="000F0737" w:rsidRDefault="00857939" w:rsidP="00434E76">
      <w:pPr>
        <w:rPr>
          <w:sz w:val="36"/>
          <w:szCs w:val="36"/>
        </w:rPr>
      </w:pPr>
      <w:r w:rsidRPr="009A6865">
        <w:rPr>
          <w:b/>
          <w:bCs/>
          <w:sz w:val="36"/>
          <w:szCs w:val="36"/>
        </w:rPr>
        <w:t>Conclusion</w:t>
      </w:r>
      <w:r>
        <w:rPr>
          <w:sz w:val="36"/>
          <w:szCs w:val="36"/>
        </w:rPr>
        <w:t>:</w:t>
      </w:r>
    </w:p>
    <w:p w14:paraId="13168758" w14:textId="77777777" w:rsidR="00857939" w:rsidRDefault="00857939" w:rsidP="00434E76">
      <w:pPr>
        <w:rPr>
          <w:sz w:val="36"/>
          <w:szCs w:val="36"/>
        </w:rPr>
      </w:pPr>
    </w:p>
    <w:p w14:paraId="18C6B6FD" w14:textId="77777777" w:rsidR="00A75CBC" w:rsidRDefault="00857939" w:rsidP="00434E76">
      <w:pPr>
        <w:rPr>
          <w:sz w:val="36"/>
          <w:szCs w:val="36"/>
        </w:rPr>
      </w:pPr>
      <w:r>
        <w:rPr>
          <w:sz w:val="36"/>
          <w:szCs w:val="36"/>
        </w:rPr>
        <w:t xml:space="preserve">The Alpha-Beta implementation of the </w:t>
      </w:r>
      <w:proofErr w:type="spellStart"/>
      <w:r>
        <w:rPr>
          <w:sz w:val="36"/>
          <w:szCs w:val="36"/>
        </w:rPr>
        <w:t>TicTacToe</w:t>
      </w:r>
      <w:proofErr w:type="spellEnd"/>
      <w:r>
        <w:rPr>
          <w:sz w:val="36"/>
          <w:szCs w:val="36"/>
        </w:rPr>
        <w:t xml:space="preserve"> is a procedure which can prune large parts of the search tree of minimax </w:t>
      </w:r>
      <w:r>
        <w:rPr>
          <w:sz w:val="36"/>
          <w:szCs w:val="36"/>
        </w:rPr>
        <w:tab/>
        <w:t xml:space="preserve">. </w:t>
      </w:r>
      <w:r w:rsidR="00A75CBC" w:rsidRPr="00A75CBC">
        <w:rPr>
          <w:sz w:val="36"/>
          <w:szCs w:val="36"/>
        </w:rPr>
        <w:t>Alpha-beta is guaranteed to compute the same value for the root node as computed by minimax, with less or equal computation</w:t>
      </w:r>
    </w:p>
    <w:p w14:paraId="72CACFA6" w14:textId="73C1EECA" w:rsidR="00A75CBC" w:rsidRDefault="00A75CBC" w:rsidP="00434E76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A75CBC">
        <w:rPr>
          <w:sz w:val="36"/>
          <w:szCs w:val="36"/>
        </w:rPr>
        <w:t xml:space="preserve"> </w:t>
      </w:r>
      <w:r w:rsidRPr="00A75CBC">
        <w:rPr>
          <w:sz w:val="36"/>
          <w:szCs w:val="36"/>
        </w:rPr>
        <w:t xml:space="preserve">Worst case: no pruning, examining </w:t>
      </w:r>
      <w:proofErr w:type="spellStart"/>
      <w:r w:rsidRPr="00A75CBC">
        <w:rPr>
          <w:sz w:val="36"/>
          <w:szCs w:val="36"/>
        </w:rPr>
        <w:t>b</w:t>
      </w:r>
      <w:r>
        <w:rPr>
          <w:sz w:val="36"/>
          <w:szCs w:val="36"/>
        </w:rPr>
        <w:t>^</w:t>
      </w:r>
      <w:r w:rsidRPr="00A75CBC">
        <w:rPr>
          <w:sz w:val="36"/>
          <w:szCs w:val="36"/>
        </w:rPr>
        <w:t>d</w:t>
      </w:r>
      <w:proofErr w:type="spellEnd"/>
      <w:r w:rsidRPr="00A75CBC">
        <w:rPr>
          <w:sz w:val="36"/>
          <w:szCs w:val="36"/>
        </w:rPr>
        <w:t xml:space="preserve"> leaf nodes, where each node has b children and a d-ply search is performed </w:t>
      </w:r>
    </w:p>
    <w:p w14:paraId="6546278E" w14:textId="1CC7C5AC" w:rsidR="00A75CBC" w:rsidRDefault="00A75CBC" w:rsidP="00434E76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A75CBC">
        <w:rPr>
          <w:sz w:val="36"/>
          <w:szCs w:val="36"/>
        </w:rPr>
        <w:t xml:space="preserve"> Best case: examine only (2</w:t>
      </w:r>
      <w:proofErr w:type="gramStart"/>
      <w:r w:rsidRPr="00A75CBC">
        <w:rPr>
          <w:sz w:val="36"/>
          <w:szCs w:val="36"/>
        </w:rPr>
        <w:t>b)</w:t>
      </w:r>
      <w:r>
        <w:rPr>
          <w:sz w:val="36"/>
          <w:szCs w:val="36"/>
        </w:rPr>
        <w:t>^</w:t>
      </w:r>
      <w:proofErr w:type="gramEnd"/>
      <w:r w:rsidR="00897E07">
        <w:rPr>
          <w:sz w:val="36"/>
          <w:szCs w:val="36"/>
        </w:rPr>
        <w:t xml:space="preserve"> </w:t>
      </w:r>
      <w:r w:rsidRPr="00A75CBC">
        <w:rPr>
          <w:sz w:val="36"/>
          <w:szCs w:val="36"/>
        </w:rPr>
        <w:t xml:space="preserve">d/2 leaf nodes. – Result is you can search twice as deep as minimax! </w:t>
      </w:r>
    </w:p>
    <w:p w14:paraId="23CD598D" w14:textId="3A97FC97" w:rsidR="00857939" w:rsidRPr="00A75CBC" w:rsidRDefault="00A75CBC" w:rsidP="00434E76">
      <w:pPr>
        <w:rPr>
          <w:sz w:val="36"/>
          <w:szCs w:val="36"/>
        </w:rPr>
      </w:pPr>
      <w:r>
        <w:rPr>
          <w:sz w:val="36"/>
          <w:szCs w:val="36"/>
        </w:rPr>
        <w:t>*</w:t>
      </w:r>
      <w:r w:rsidRPr="00A75CBC">
        <w:rPr>
          <w:sz w:val="36"/>
          <w:szCs w:val="36"/>
        </w:rPr>
        <w:t xml:space="preserve"> Best case is when each player’s best move is the first alternative generated</w:t>
      </w:r>
    </w:p>
    <w:sectPr w:rsidR="00857939" w:rsidRPr="00A7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05A4CB"/>
    <w:multiLevelType w:val="hybridMultilevel"/>
    <w:tmpl w:val="23A6C98A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586BF4"/>
    <w:multiLevelType w:val="hybridMultilevel"/>
    <w:tmpl w:val="D657BC3D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2"/>
  </w:num>
  <w:num w:numId="23">
    <w:abstractNumId w:val="24"/>
  </w:num>
  <w:num w:numId="24">
    <w:abstractNumId w:val="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76"/>
    <w:rsid w:val="00002515"/>
    <w:rsid w:val="00010A0A"/>
    <w:rsid w:val="000A3897"/>
    <w:rsid w:val="000C07E4"/>
    <w:rsid w:val="000D22B1"/>
    <w:rsid w:val="000F0737"/>
    <w:rsid w:val="001A146A"/>
    <w:rsid w:val="0028760F"/>
    <w:rsid w:val="00295304"/>
    <w:rsid w:val="003003FB"/>
    <w:rsid w:val="003B11F0"/>
    <w:rsid w:val="003D1909"/>
    <w:rsid w:val="00434E76"/>
    <w:rsid w:val="005107D7"/>
    <w:rsid w:val="005C5B4F"/>
    <w:rsid w:val="00645252"/>
    <w:rsid w:val="006B3373"/>
    <w:rsid w:val="006D3D74"/>
    <w:rsid w:val="007E002B"/>
    <w:rsid w:val="007F3948"/>
    <w:rsid w:val="00832970"/>
    <w:rsid w:val="0083569A"/>
    <w:rsid w:val="0084076C"/>
    <w:rsid w:val="00857939"/>
    <w:rsid w:val="00897E07"/>
    <w:rsid w:val="009A6865"/>
    <w:rsid w:val="00A75CBC"/>
    <w:rsid w:val="00A9204E"/>
    <w:rsid w:val="00C51AFA"/>
    <w:rsid w:val="00D70B1E"/>
    <w:rsid w:val="00DB35BF"/>
    <w:rsid w:val="00E06E96"/>
    <w:rsid w:val="00F20929"/>
    <w:rsid w:val="00FB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5CBA"/>
  <w15:chartTrackingRefBased/>
  <w15:docId w15:val="{706E4F65-6C78-4A75-B4D5-9465DF4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434E76"/>
  </w:style>
  <w:style w:type="paragraph" w:customStyle="1" w:styleId="Default">
    <w:name w:val="Default"/>
    <w:rsid w:val="00C51AF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480</TotalTime>
  <Pages>6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jnaneshdana@gmail.com</cp:lastModifiedBy>
  <cp:revision>11</cp:revision>
  <dcterms:created xsi:type="dcterms:W3CDTF">2019-11-15T12:33:00Z</dcterms:created>
  <dcterms:modified xsi:type="dcterms:W3CDTF">2019-11-16T17:15:00Z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